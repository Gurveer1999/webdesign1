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CB3" w:rsidRPr="007F0CB3" w:rsidRDefault="007F0CB3" w:rsidP="007F0CB3">
      <w:pPr>
        <w:pStyle w:val="ListParagraph"/>
        <w:numPr>
          <w:ilvl w:val="0"/>
          <w:numId w:val="24"/>
        </w:numPr>
        <w:rPr>
          <w:color w:val="FF0000"/>
          <w:sz w:val="72"/>
          <w:szCs w:val="72"/>
          <w:u w:val="single"/>
        </w:rPr>
      </w:pPr>
      <w:r w:rsidRPr="007F0CB3">
        <w:rPr>
          <w:color w:val="FF0000"/>
          <w:sz w:val="72"/>
          <w:szCs w:val="72"/>
          <w:u w:val="single"/>
        </w:rPr>
        <w:t>ANSWER’</w:t>
      </w:r>
      <w:r w:rsidR="00AA01E3">
        <w:rPr>
          <w:color w:val="FF0000"/>
          <w:sz w:val="72"/>
          <w:szCs w:val="72"/>
          <w:u w:val="single"/>
        </w:rPr>
        <w:t>s</w:t>
      </w:r>
      <w:bookmarkStart w:id="0" w:name="_GoBack"/>
      <w:bookmarkEnd w:id="0"/>
    </w:p>
    <w:p w:rsidR="00345581" w:rsidRPr="00A52767" w:rsidRDefault="007F0CB3" w:rsidP="007F0CB3">
      <w:pPr>
        <w:rPr>
          <w:color w:val="000000" w:themeColor="text1"/>
          <w:sz w:val="44"/>
          <w:szCs w:val="44"/>
        </w:rPr>
      </w:pPr>
      <w:r>
        <w:rPr>
          <w:b/>
          <w:color w:val="000000" w:themeColor="text1"/>
          <w:sz w:val="48"/>
          <w:szCs w:val="48"/>
        </w:rPr>
        <w:t>1</w:t>
      </w:r>
      <w:r>
        <w:rPr>
          <w:color w:val="000000" w:themeColor="text1"/>
          <w:sz w:val="48"/>
          <w:szCs w:val="48"/>
        </w:rPr>
        <w:t xml:space="preserve"> -</w:t>
      </w:r>
      <w:r w:rsidR="00A900C8">
        <w:rPr>
          <w:color w:val="000000" w:themeColor="text1"/>
          <w:sz w:val="48"/>
          <w:szCs w:val="48"/>
        </w:rPr>
        <w:t xml:space="preserve"> </w:t>
      </w:r>
      <w:r>
        <w:rPr>
          <w:color w:val="000000" w:themeColor="text1"/>
          <w:sz w:val="48"/>
          <w:szCs w:val="48"/>
        </w:rPr>
        <w:t xml:space="preserve"> </w:t>
      </w:r>
      <w:r w:rsidRPr="00A52767">
        <w:rPr>
          <w:color w:val="000000" w:themeColor="text1"/>
          <w:sz w:val="44"/>
          <w:szCs w:val="44"/>
        </w:rPr>
        <w:t xml:space="preserve">Sketching is a powerful process to use </w:t>
      </w:r>
      <w:r w:rsidR="00345581" w:rsidRPr="00A52767">
        <w:rPr>
          <w:color w:val="000000" w:themeColor="text1"/>
          <w:sz w:val="44"/>
          <w:szCs w:val="44"/>
        </w:rPr>
        <w:t xml:space="preserve">             </w:t>
      </w:r>
    </w:p>
    <w:p w:rsidR="00345581" w:rsidRPr="00A52767" w:rsidRDefault="00345581" w:rsidP="007F0CB3">
      <w:pPr>
        <w:rPr>
          <w:color w:val="000000" w:themeColor="text1"/>
          <w:sz w:val="44"/>
          <w:szCs w:val="44"/>
        </w:rPr>
      </w:pPr>
      <w:r w:rsidRPr="00A52767">
        <w:rPr>
          <w:color w:val="000000" w:themeColor="text1"/>
          <w:sz w:val="44"/>
          <w:szCs w:val="44"/>
        </w:rPr>
        <w:t xml:space="preserve">    </w:t>
      </w:r>
      <w:r w:rsidR="00A900C8">
        <w:rPr>
          <w:color w:val="000000" w:themeColor="text1"/>
          <w:sz w:val="44"/>
          <w:szCs w:val="44"/>
        </w:rPr>
        <w:t xml:space="preserve"> </w:t>
      </w:r>
      <w:r w:rsidRPr="00A52767">
        <w:rPr>
          <w:color w:val="000000" w:themeColor="text1"/>
          <w:sz w:val="44"/>
          <w:szCs w:val="44"/>
        </w:rPr>
        <w:t xml:space="preserve">  </w:t>
      </w:r>
      <w:r w:rsidR="007F0CB3" w:rsidRPr="00A52767">
        <w:rPr>
          <w:color w:val="000000" w:themeColor="text1"/>
          <w:sz w:val="44"/>
          <w:szCs w:val="44"/>
        </w:rPr>
        <w:t xml:space="preserve">because it always helps discover the best </w:t>
      </w:r>
      <w:r w:rsidRPr="00A52767">
        <w:rPr>
          <w:color w:val="000000" w:themeColor="text1"/>
          <w:sz w:val="44"/>
          <w:szCs w:val="44"/>
        </w:rPr>
        <w:t xml:space="preserve">      </w:t>
      </w:r>
    </w:p>
    <w:p w:rsidR="007F0CB3" w:rsidRPr="00A52767" w:rsidRDefault="00345581" w:rsidP="007F0CB3">
      <w:pPr>
        <w:rPr>
          <w:color w:val="000000" w:themeColor="text1"/>
          <w:sz w:val="44"/>
          <w:szCs w:val="44"/>
        </w:rPr>
      </w:pPr>
      <w:r w:rsidRPr="00A52767">
        <w:rPr>
          <w:color w:val="000000" w:themeColor="text1"/>
          <w:sz w:val="44"/>
          <w:szCs w:val="44"/>
        </w:rPr>
        <w:t xml:space="preserve">     </w:t>
      </w:r>
      <w:r w:rsidR="00A900C8">
        <w:rPr>
          <w:color w:val="000000" w:themeColor="text1"/>
          <w:sz w:val="44"/>
          <w:szCs w:val="44"/>
        </w:rPr>
        <w:t xml:space="preserve"> </w:t>
      </w:r>
      <w:r w:rsidRPr="00A52767">
        <w:rPr>
          <w:color w:val="000000" w:themeColor="text1"/>
          <w:sz w:val="44"/>
          <w:szCs w:val="44"/>
        </w:rPr>
        <w:t xml:space="preserve"> </w:t>
      </w:r>
      <w:r w:rsidR="007F0CB3" w:rsidRPr="00A52767">
        <w:rPr>
          <w:color w:val="000000" w:themeColor="text1"/>
          <w:sz w:val="44"/>
          <w:szCs w:val="44"/>
        </w:rPr>
        <w:t>ideas and solutions to a design problem</w:t>
      </w:r>
    </w:p>
    <w:p w:rsidR="00345581" w:rsidRPr="00A52767" w:rsidRDefault="004E6F31" w:rsidP="00345581">
      <w:pPr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</w:pPr>
      <w:r>
        <w:rPr>
          <w:b/>
          <w:color w:val="000000" w:themeColor="text1"/>
          <w:sz w:val="48"/>
          <w:szCs w:val="48"/>
          <w:u w:val="single"/>
        </w:rPr>
        <w:t>2</w:t>
      </w:r>
      <w:r>
        <w:rPr>
          <w:color w:val="000000" w:themeColor="text1"/>
          <w:sz w:val="48"/>
          <w:szCs w:val="48"/>
        </w:rPr>
        <w:t>-</w:t>
      </w:r>
      <w:r w:rsidR="007F0CB3">
        <w:rPr>
          <w:color w:val="000000" w:themeColor="text1"/>
          <w:sz w:val="48"/>
          <w:szCs w:val="48"/>
        </w:rPr>
        <w:t xml:space="preserve"> </w:t>
      </w:r>
      <w:r w:rsidR="007F0CB3">
        <w:rPr>
          <w:color w:val="00B050"/>
          <w:sz w:val="48"/>
          <w:szCs w:val="48"/>
        </w:rPr>
        <w:t>1=</w:t>
      </w:r>
      <w:r w:rsidR="00345581" w:rsidRPr="00A52767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Contrast is w</w:t>
      </w:r>
      <w:r w:rsidR="00345581" w:rsidRPr="00A52767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 xml:space="preserve">hat people mean    </w:t>
      </w:r>
    </w:p>
    <w:p w:rsidR="00345581" w:rsidRPr="00A52767" w:rsidRDefault="00345581" w:rsidP="00345581">
      <w:pPr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</w:pPr>
      <w:r w:rsidRPr="00A52767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 xml:space="preserve">         when they say a </w:t>
      </w:r>
      <w:r w:rsidRPr="00A52767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 xml:space="preserve">design “pops.” It comes </w:t>
      </w:r>
      <w:r w:rsidRPr="00A52767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 xml:space="preserve"> </w:t>
      </w:r>
    </w:p>
    <w:p w:rsidR="00345581" w:rsidRPr="00A52767" w:rsidRDefault="00345581" w:rsidP="00345581">
      <w:pPr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</w:pPr>
      <w:r w:rsidRPr="00A52767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 xml:space="preserve">         away </w:t>
      </w:r>
      <w:r w:rsidRPr="00A52767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f</w:t>
      </w:r>
      <w:r w:rsidRPr="00A52767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 xml:space="preserve">rom the page and sticks in your  </w:t>
      </w:r>
    </w:p>
    <w:p w:rsidR="00345581" w:rsidRPr="00A52767" w:rsidRDefault="00345581" w:rsidP="00345581">
      <w:pPr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</w:pPr>
      <w:r w:rsidRPr="00A52767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 xml:space="preserve">         </w:t>
      </w:r>
      <w:r w:rsidRPr="00A52767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memory</w:t>
      </w:r>
    </w:p>
    <w:p w:rsidR="00A52767" w:rsidRDefault="00A52767" w:rsidP="00A52767">
      <w:pP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 w:themeColor="text1"/>
          <w:sz w:val="44"/>
          <w:szCs w:val="44"/>
          <w:shd w:val="clear" w:color="auto" w:fill="FFFFFF"/>
        </w:rPr>
        <w:t xml:space="preserve">     </w:t>
      </w:r>
      <w:r>
        <w:rPr>
          <w:rFonts w:ascii="Arial" w:hAnsi="Arial" w:cs="Arial"/>
          <w:color w:val="00B050"/>
          <w:sz w:val="44"/>
          <w:szCs w:val="44"/>
          <w:shd w:val="clear" w:color="auto" w:fill="FFFFFF"/>
        </w:rPr>
        <w:t>2=</w:t>
      </w:r>
      <w:r w:rsidRPr="00A52767">
        <w:rPr>
          <w:rStyle w:val="Emphasis"/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  <w:shd w:val="clear" w:color="auto" w:fill="FFFFFF"/>
        </w:rPr>
        <w:t>Emphasis</w:t>
      </w:r>
      <w:r w:rsidRPr="00A52767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 by Placement </w:t>
      </w:r>
      <w: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 xml:space="preserve">an </w:t>
      </w:r>
      <w:r w:rsidRPr="00A52767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 xml:space="preserve">object placed in the </w:t>
      </w:r>
    </w:p>
    <w:p w:rsidR="00A52767" w:rsidRDefault="00A52767" w:rsidP="00A52767">
      <w:pP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 xml:space="preserve">           </w:t>
      </w:r>
      <w:r w:rsidRPr="00A52767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 xml:space="preserve">center will often be perceived as a focal point. If all </w:t>
      </w:r>
    </w:p>
    <w:p w:rsidR="00A52767" w:rsidRDefault="00A52767" w:rsidP="00A52767">
      <w:pP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 xml:space="preserve">           </w:t>
      </w:r>
      <w:r w:rsidRPr="00A52767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 xml:space="preserve">eyes in the painting look at one object, or if an </w:t>
      </w:r>
    </w:p>
    <w:p w:rsidR="00A52767" w:rsidRDefault="00A52767" w:rsidP="00A52767">
      <w:pP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 xml:space="preserve">           </w:t>
      </w:r>
      <w:r w:rsidRPr="00A52767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 xml:space="preserve">object is placed at the center of the lines of </w:t>
      </w:r>
    </w:p>
    <w:p w:rsidR="00A52767" w:rsidRDefault="00A52767" w:rsidP="00A52767">
      <w:pP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 xml:space="preserve">           </w:t>
      </w:r>
      <w:r w:rsidRPr="00A52767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 xml:space="preserve">perspective, that object will be perceived as the </w:t>
      </w:r>
    </w:p>
    <w:p w:rsidR="00A52767" w:rsidRDefault="00A52767" w:rsidP="00A52767">
      <w:pP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 xml:space="preserve">           </w:t>
      </w:r>
      <w:r w:rsidRPr="00A52767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focus of the work.</w:t>
      </w:r>
    </w:p>
    <w:p w:rsidR="00A52767" w:rsidRDefault="00A52767" w:rsidP="00A52767">
      <w:pP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 xml:space="preserve"> </w:t>
      </w:r>
      <w:r>
        <w:rPr>
          <w:rFonts w:ascii="Arial" w:hAnsi="Arial" w:cs="Arial"/>
          <w:color w:val="00B050"/>
          <w:sz w:val="36"/>
          <w:szCs w:val="36"/>
          <w:shd w:val="clear" w:color="auto" w:fill="FFFFFF"/>
        </w:rPr>
        <w:t xml:space="preserve">      </w:t>
      </w:r>
      <w:r>
        <w:rPr>
          <w:rFonts w:ascii="Arial" w:hAnsi="Arial" w:cs="Arial"/>
          <w:color w:val="00B050"/>
          <w:sz w:val="48"/>
          <w:szCs w:val="48"/>
          <w:shd w:val="clear" w:color="auto" w:fill="FFFFFF"/>
        </w:rPr>
        <w:t>3</w:t>
      </w:r>
      <w:r>
        <w:rPr>
          <w:rFonts w:ascii="Arial" w:hAnsi="Arial" w:cs="Arial"/>
          <w:color w:val="00B050"/>
          <w:sz w:val="36"/>
          <w:szCs w:val="36"/>
          <w:shd w:val="clear" w:color="auto" w:fill="FFFFFF"/>
        </w:rPr>
        <w:t xml:space="preserve"> </w:t>
      </w:r>
      <w:r w:rsidRPr="00A52767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 xml:space="preserve">= </w:t>
      </w:r>
      <w:r w:rsidRPr="00A52767"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</w:rPr>
        <w:t>Emphasis</w:t>
      </w:r>
      <w:r w:rsidRPr="00A52767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 xml:space="preserve"> by Placement An object placed in the </w:t>
      </w:r>
    </w:p>
    <w:p w:rsidR="00A52767" w:rsidRDefault="00A52767" w:rsidP="00A52767">
      <w:pP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 xml:space="preserve">           </w:t>
      </w:r>
      <w:r w:rsidRPr="00A52767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 xml:space="preserve">center will often be perceived as a focal point. If all </w:t>
      </w:r>
    </w:p>
    <w:p w:rsidR="00A52767" w:rsidRDefault="00A52767" w:rsidP="00A52767">
      <w:pP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 xml:space="preserve">           </w:t>
      </w:r>
      <w:r w:rsidRPr="00A52767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 xml:space="preserve">eyes in the painting look at one object, or if an </w:t>
      </w:r>
    </w:p>
    <w:p w:rsidR="00A52767" w:rsidRDefault="00A52767" w:rsidP="00A52767">
      <w:pP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 xml:space="preserve">           </w:t>
      </w:r>
      <w:r w:rsidRPr="00A52767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 xml:space="preserve">object is placed at the center of the lines of </w:t>
      </w:r>
    </w:p>
    <w:p w:rsidR="00A52767" w:rsidRDefault="00A52767" w:rsidP="00A52767">
      <w:pP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 xml:space="preserve">           </w:t>
      </w:r>
      <w:r w:rsidRPr="00A52767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 xml:space="preserve">perspective, that object will be perceived as the </w:t>
      </w:r>
    </w:p>
    <w:p w:rsidR="00A52767" w:rsidRDefault="00A52767" w:rsidP="00A52767">
      <w:pP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 xml:space="preserve">           </w:t>
      </w:r>
      <w:r w:rsidRPr="00A52767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focus of the work.</w:t>
      </w:r>
    </w:p>
    <w:p w:rsidR="00DD1F28" w:rsidRDefault="00DD1F28" w:rsidP="00A52767">
      <w:pPr>
        <w:rPr>
          <w:rStyle w:val="Emphasis"/>
          <w:rFonts w:ascii="Arial" w:hAnsi="Arial" w:cs="Arial"/>
          <w:b/>
          <w:bCs/>
          <w:i w:val="0"/>
          <w:iCs w:val="0"/>
          <w:color w:val="000000" w:themeColor="text1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 xml:space="preserve">  </w:t>
      </w:r>
      <w:r>
        <w:rPr>
          <w:rFonts w:ascii="Arial" w:hAnsi="Arial" w:cs="Arial"/>
          <w:b/>
          <w:color w:val="000000" w:themeColor="text1"/>
          <w:sz w:val="40"/>
          <w:szCs w:val="40"/>
          <w:u w:val="single"/>
          <w:shd w:val="clear" w:color="auto" w:fill="FFFFFF"/>
        </w:rPr>
        <w:t>3</w:t>
      </w:r>
      <w:r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-   A</w:t>
      </w:r>
      <w:r w:rsidRPr="00DD1F28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 xml:space="preserve"> particular </w:t>
      </w:r>
      <w:r w:rsidRPr="00DD1F28">
        <w:rPr>
          <w:rStyle w:val="Emphasis"/>
          <w:rFonts w:ascii="Arial" w:hAnsi="Arial" w:cs="Arial"/>
          <w:b/>
          <w:bCs/>
          <w:i w:val="0"/>
          <w:iCs w:val="0"/>
          <w:color w:val="000000" w:themeColor="text1"/>
          <w:sz w:val="40"/>
          <w:szCs w:val="40"/>
          <w:shd w:val="clear" w:color="auto" w:fill="FFFFFF"/>
        </w:rPr>
        <w:t>color space</w:t>
      </w:r>
      <w:r w:rsidRPr="00DD1F28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 that uses the </w:t>
      </w:r>
      <w:r w:rsidRPr="00DD1F28">
        <w:rPr>
          <w:rStyle w:val="Emphasis"/>
          <w:rFonts w:ascii="Arial" w:hAnsi="Arial" w:cs="Arial"/>
          <w:b/>
          <w:bCs/>
          <w:i w:val="0"/>
          <w:iCs w:val="0"/>
          <w:color w:val="000000" w:themeColor="text1"/>
          <w:sz w:val="40"/>
          <w:szCs w:val="40"/>
          <w:shd w:val="clear" w:color="auto" w:fill="FFFFFF"/>
        </w:rPr>
        <w:t xml:space="preserve">RGB </w:t>
      </w:r>
    </w:p>
    <w:p w:rsidR="00DD1F28" w:rsidRDefault="00DD1F28" w:rsidP="00A52767">
      <w:pPr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000000" w:themeColor="text1"/>
          <w:sz w:val="40"/>
          <w:szCs w:val="40"/>
          <w:shd w:val="clear" w:color="auto" w:fill="FFFFFF"/>
        </w:rPr>
        <w:t xml:space="preserve">    </w:t>
      </w:r>
      <w:r w:rsidR="004E6F31">
        <w:rPr>
          <w:rStyle w:val="Emphasis"/>
          <w:rFonts w:ascii="Arial" w:hAnsi="Arial" w:cs="Arial"/>
          <w:b/>
          <w:bCs/>
          <w:i w:val="0"/>
          <w:iCs w:val="0"/>
          <w:color w:val="000000" w:themeColor="text1"/>
          <w:sz w:val="40"/>
          <w:szCs w:val="40"/>
          <w:shd w:val="clear" w:color="auto" w:fill="FFFFFF"/>
        </w:rPr>
        <w:t xml:space="preserve">    </w:t>
      </w:r>
      <w:r>
        <w:rPr>
          <w:rStyle w:val="Emphasis"/>
          <w:rFonts w:ascii="Arial" w:hAnsi="Arial" w:cs="Arial"/>
          <w:b/>
          <w:bCs/>
          <w:i w:val="0"/>
          <w:iCs w:val="0"/>
          <w:color w:val="000000" w:themeColor="text1"/>
          <w:sz w:val="40"/>
          <w:szCs w:val="40"/>
          <w:shd w:val="clear" w:color="auto" w:fill="FFFFFF"/>
        </w:rPr>
        <w:t xml:space="preserve"> </w:t>
      </w:r>
      <w:r w:rsidRPr="00DD1F28">
        <w:rPr>
          <w:rStyle w:val="Emphasis"/>
          <w:rFonts w:ascii="Arial" w:hAnsi="Arial" w:cs="Arial"/>
          <w:b/>
          <w:bCs/>
          <w:i w:val="0"/>
          <w:iCs w:val="0"/>
          <w:color w:val="000000" w:themeColor="text1"/>
          <w:sz w:val="40"/>
          <w:szCs w:val="40"/>
          <w:shd w:val="clear" w:color="auto" w:fill="FFFFFF"/>
        </w:rPr>
        <w:t>color model</w:t>
      </w:r>
      <w:r w:rsidRPr="00DD1F28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 xml:space="preserve"> is defined by the three </w:t>
      </w:r>
    </w:p>
    <w:p w:rsidR="004E6F31" w:rsidRDefault="00DD1F28" w:rsidP="00A52767">
      <w:pPr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 xml:space="preserve">    </w:t>
      </w:r>
      <w:r w:rsidR="004E6F31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 xml:space="preserve">    </w:t>
      </w:r>
      <w:r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 xml:space="preserve"> </w:t>
      </w:r>
      <w:r w:rsidRPr="00DD1F28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 xml:space="preserve">chromaticities of the red, green, and blue </w:t>
      </w:r>
      <w:r w:rsidR="004E6F31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 xml:space="preserve">    </w:t>
      </w:r>
    </w:p>
    <w:p w:rsidR="004E6F31" w:rsidRDefault="004E6F31" w:rsidP="00A52767">
      <w:pPr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 xml:space="preserve">         additive</w:t>
      </w:r>
      <w:r w:rsidR="00DD1F28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 xml:space="preserve"> </w:t>
      </w:r>
      <w:r w:rsidR="00DD1F28" w:rsidRPr="00DD1F28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 xml:space="preserve">primaries, and can produce any </w:t>
      </w:r>
      <w:r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 xml:space="preserve"> </w:t>
      </w:r>
    </w:p>
    <w:p w:rsidR="004E6F31" w:rsidRDefault="004E6F31" w:rsidP="00A52767">
      <w:pPr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 xml:space="preserve">         </w:t>
      </w:r>
      <w:r w:rsidR="00DD1F28" w:rsidRPr="00DD1F28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 xml:space="preserve">chromaticity that is the triangle defined by </w:t>
      </w:r>
      <w:r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 xml:space="preserve">   </w:t>
      </w:r>
    </w:p>
    <w:p w:rsidR="004E6F31" w:rsidRPr="004E6F31" w:rsidRDefault="004E6F31" w:rsidP="004E6F31">
      <w:pPr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 xml:space="preserve">          </w:t>
      </w:r>
      <w:r w:rsidR="00DD1F28" w:rsidRPr="00DD1F28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 xml:space="preserve">those </w:t>
      </w:r>
      <w:r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 xml:space="preserve"> </w:t>
      </w:r>
      <w:r w:rsidRPr="00DD1F28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primary </w:t>
      </w:r>
      <w:r w:rsidRPr="00DD1F28">
        <w:rPr>
          <w:rStyle w:val="Emphasis"/>
          <w:rFonts w:ascii="Arial" w:hAnsi="Arial" w:cs="Arial"/>
          <w:b/>
          <w:bCs/>
          <w:i w:val="0"/>
          <w:iCs w:val="0"/>
          <w:color w:val="000000" w:themeColor="text1"/>
          <w:sz w:val="40"/>
          <w:szCs w:val="40"/>
          <w:shd w:val="clear" w:color="auto" w:fill="FFFFFF"/>
        </w:rPr>
        <w:t>colors</w:t>
      </w:r>
      <w:r w:rsidRPr="00DD1F28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 xml:space="preserve">. </w:t>
      </w:r>
    </w:p>
    <w:p w:rsidR="004E6F31" w:rsidRDefault="004E6F31" w:rsidP="00A52767">
      <w:pPr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</w:pPr>
    </w:p>
    <w:p w:rsidR="00A52767" w:rsidRPr="004E6F31" w:rsidRDefault="004E6F31" w:rsidP="00A52767">
      <w:pPr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 xml:space="preserve">       </w:t>
      </w:r>
    </w:p>
    <w:p w:rsidR="00DD1F28" w:rsidRDefault="00DD1F28" w:rsidP="00345581">
      <w:pPr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 xml:space="preserve"> </w:t>
      </w:r>
      <w:r>
        <w:rPr>
          <w:rFonts w:ascii="Arial" w:hAnsi="Arial" w:cs="Arial"/>
          <w:b/>
          <w:color w:val="000000" w:themeColor="text1"/>
          <w:sz w:val="40"/>
          <w:szCs w:val="40"/>
          <w:u w:val="single"/>
          <w:shd w:val="clear" w:color="auto" w:fill="FFFFFF"/>
        </w:rPr>
        <w:t>4</w:t>
      </w:r>
      <w:r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 xml:space="preserve">- </w:t>
      </w:r>
      <w:r w:rsidRPr="00DD1F28">
        <w:rPr>
          <w:rStyle w:val="Emphasis"/>
          <w:rFonts w:ascii="Arial" w:hAnsi="Arial" w:cs="Arial"/>
          <w:b/>
          <w:bCs/>
          <w:i w:val="0"/>
          <w:iCs w:val="0"/>
          <w:color w:val="000000" w:themeColor="text1"/>
          <w:sz w:val="40"/>
          <w:szCs w:val="40"/>
          <w:shd w:val="clear" w:color="auto" w:fill="FFFFFF"/>
        </w:rPr>
        <w:t>Sketching</w:t>
      </w:r>
      <w:r w:rsidRPr="00DD1F28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 out </w:t>
      </w:r>
      <w:r w:rsidRPr="00DD1F28">
        <w:rPr>
          <w:rStyle w:val="Emphasis"/>
          <w:rFonts w:ascii="Arial" w:hAnsi="Arial" w:cs="Arial"/>
          <w:b/>
          <w:bCs/>
          <w:i w:val="0"/>
          <w:iCs w:val="0"/>
          <w:color w:val="000000" w:themeColor="text1"/>
          <w:sz w:val="40"/>
          <w:szCs w:val="40"/>
          <w:shd w:val="clear" w:color="auto" w:fill="FFFFFF"/>
        </w:rPr>
        <w:t>your</w:t>
      </w:r>
      <w:r w:rsidRPr="00DD1F28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 idea before </w:t>
      </w:r>
      <w:r w:rsidRPr="00DD1F28">
        <w:rPr>
          <w:rStyle w:val="Emphasis"/>
          <w:rFonts w:ascii="Arial" w:hAnsi="Arial" w:cs="Arial"/>
          <w:b/>
          <w:bCs/>
          <w:i w:val="0"/>
          <w:iCs w:val="0"/>
          <w:color w:val="000000" w:themeColor="text1"/>
          <w:sz w:val="40"/>
          <w:szCs w:val="40"/>
          <w:shd w:val="clear" w:color="auto" w:fill="FFFFFF"/>
        </w:rPr>
        <w:t>you build</w:t>
      </w:r>
      <w:r w:rsidRPr="00DD1F28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 xml:space="preserve"> it is </w:t>
      </w:r>
      <w:r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 xml:space="preserve"> </w:t>
      </w:r>
    </w:p>
    <w:p w:rsidR="00DD1F28" w:rsidRDefault="00DD1F28" w:rsidP="00345581">
      <w:pPr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 xml:space="preserve">    </w:t>
      </w:r>
      <w:r w:rsidRPr="00DD1F28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 xml:space="preserve">necessary for every ... options quickly so </w:t>
      </w:r>
    </w:p>
    <w:p w:rsidR="00DD1F28" w:rsidRDefault="00DD1F28" w:rsidP="00345581">
      <w:pPr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 xml:space="preserve">    </w:t>
      </w:r>
      <w:r w:rsidRPr="00DD1F28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that </w:t>
      </w:r>
      <w:r w:rsidRPr="00DD1F28">
        <w:rPr>
          <w:rStyle w:val="Emphasis"/>
          <w:rFonts w:ascii="Arial" w:hAnsi="Arial" w:cs="Arial"/>
          <w:b/>
          <w:bCs/>
          <w:i w:val="0"/>
          <w:iCs w:val="0"/>
          <w:color w:val="000000" w:themeColor="text1"/>
          <w:sz w:val="40"/>
          <w:szCs w:val="40"/>
          <w:shd w:val="clear" w:color="auto" w:fill="FFFFFF"/>
        </w:rPr>
        <w:t>you</w:t>
      </w:r>
      <w:r w:rsidRPr="00DD1F28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 can figure out </w:t>
      </w:r>
      <w:r w:rsidRPr="00DD1F28">
        <w:rPr>
          <w:rStyle w:val="Emphasis"/>
          <w:rFonts w:ascii="Arial" w:hAnsi="Arial" w:cs="Arial"/>
          <w:b/>
          <w:bCs/>
          <w:i w:val="0"/>
          <w:iCs w:val="0"/>
          <w:color w:val="000000" w:themeColor="text1"/>
          <w:sz w:val="40"/>
          <w:szCs w:val="40"/>
          <w:shd w:val="clear" w:color="auto" w:fill="FFFFFF"/>
        </w:rPr>
        <w:t>the best</w:t>
      </w:r>
      <w:r w:rsidRPr="00DD1F28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 xml:space="preserve"> design direction. </w:t>
      </w:r>
    </w:p>
    <w:p w:rsidR="00DD1F28" w:rsidRDefault="00DD1F28" w:rsidP="00345581">
      <w:pPr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 xml:space="preserve">   </w:t>
      </w:r>
      <w:r w:rsidRPr="00DD1F28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 xml:space="preserve"> What matters isn't </w:t>
      </w:r>
      <w:r w:rsidRPr="00DD1F28">
        <w:rPr>
          <w:rStyle w:val="Emphasis"/>
          <w:rFonts w:ascii="Arial" w:hAnsi="Arial" w:cs="Arial"/>
          <w:b/>
          <w:bCs/>
          <w:i w:val="0"/>
          <w:iCs w:val="0"/>
          <w:color w:val="000000" w:themeColor="text1"/>
          <w:sz w:val="40"/>
          <w:szCs w:val="40"/>
          <w:shd w:val="clear" w:color="auto" w:fill="FFFFFF"/>
        </w:rPr>
        <w:t>your</w:t>
      </w:r>
      <w:r w:rsidRPr="00DD1F28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 xml:space="preserve"> artistic ability, </w:t>
      </w:r>
    </w:p>
    <w:p w:rsidR="00DD1F28" w:rsidRDefault="00DD1F28" w:rsidP="00345581">
      <w:pPr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 xml:space="preserve">    </w:t>
      </w:r>
      <w:r w:rsidRPr="00DD1F28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but </w:t>
      </w:r>
      <w:r w:rsidRPr="00DD1F28">
        <w:rPr>
          <w:rStyle w:val="Emphasis"/>
          <w:rFonts w:ascii="Arial" w:hAnsi="Arial" w:cs="Arial"/>
          <w:b/>
          <w:bCs/>
          <w:i w:val="0"/>
          <w:iCs w:val="0"/>
          <w:color w:val="000000" w:themeColor="text1"/>
          <w:sz w:val="40"/>
          <w:szCs w:val="40"/>
          <w:shd w:val="clear" w:color="auto" w:fill="FFFFFF"/>
        </w:rPr>
        <w:t>your</w:t>
      </w:r>
      <w:r w:rsidRPr="00DD1F28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 ability to </w:t>
      </w:r>
      <w:r w:rsidRPr="00DD1F28">
        <w:rPr>
          <w:rStyle w:val="Emphasis"/>
          <w:rFonts w:ascii="Arial" w:hAnsi="Arial" w:cs="Arial"/>
          <w:b/>
          <w:bCs/>
          <w:i w:val="0"/>
          <w:iCs w:val="0"/>
          <w:color w:val="000000" w:themeColor="text1"/>
          <w:sz w:val="40"/>
          <w:szCs w:val="40"/>
          <w:shd w:val="clear" w:color="auto" w:fill="FFFFFF"/>
        </w:rPr>
        <w:t>explain</w:t>
      </w:r>
      <w:r w:rsidRPr="00DD1F28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.</w:t>
      </w:r>
    </w:p>
    <w:p w:rsidR="00DD1F28" w:rsidRDefault="00DD1F28" w:rsidP="00345581">
      <w:pPr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40"/>
          <w:szCs w:val="40"/>
          <w:u w:val="single"/>
          <w:shd w:val="clear" w:color="auto" w:fill="FFFFFF"/>
        </w:rPr>
        <w:t>5</w:t>
      </w:r>
      <w:r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-</w:t>
      </w:r>
      <w:r w:rsidRPr="00DD1F28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The </w:t>
      </w:r>
      <w:r w:rsidRPr="00DD1F28">
        <w:rPr>
          <w:rStyle w:val="Emphasis"/>
          <w:rFonts w:ascii="Arial" w:hAnsi="Arial" w:cs="Arial"/>
          <w:b/>
          <w:bCs/>
          <w:i w:val="0"/>
          <w:iCs w:val="0"/>
          <w:color w:val="000000" w:themeColor="text1"/>
          <w:sz w:val="40"/>
          <w:szCs w:val="40"/>
          <w:shd w:val="clear" w:color="auto" w:fill="FFFFFF"/>
        </w:rPr>
        <w:t>dark web</w:t>
      </w:r>
      <w:r w:rsidRPr="00DD1F28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 xml:space="preserve"> is a part of the internet that isn't </w:t>
      </w:r>
    </w:p>
    <w:p w:rsidR="00DD1F28" w:rsidRDefault="00DD1F28" w:rsidP="00345581">
      <w:pPr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 xml:space="preserve">    </w:t>
      </w:r>
      <w:r w:rsidRPr="00DD1F28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 xml:space="preserve">indexed by search engines. You've no doubt </w:t>
      </w:r>
    </w:p>
    <w:p w:rsidR="00DD1F28" w:rsidRDefault="00DD1F28" w:rsidP="00345581">
      <w:pPr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 xml:space="preserve">    </w:t>
      </w:r>
      <w:r w:rsidRPr="00DD1F28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heard talk of the “</w:t>
      </w:r>
      <w:r w:rsidRPr="00DD1F28">
        <w:rPr>
          <w:rStyle w:val="Emphasis"/>
          <w:rFonts w:ascii="Arial" w:hAnsi="Arial" w:cs="Arial"/>
          <w:b/>
          <w:bCs/>
          <w:i w:val="0"/>
          <w:iCs w:val="0"/>
          <w:color w:val="000000" w:themeColor="text1"/>
          <w:sz w:val="40"/>
          <w:szCs w:val="40"/>
          <w:shd w:val="clear" w:color="auto" w:fill="FFFFFF"/>
        </w:rPr>
        <w:t>dark web</w:t>
      </w:r>
      <w:r w:rsidRPr="00DD1F28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 xml:space="preserve">” as a hotbed of </w:t>
      </w:r>
    </w:p>
    <w:p w:rsidR="004E6F31" w:rsidRDefault="00DD1F28" w:rsidP="00345581">
      <w:pPr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 xml:space="preserve">    </w:t>
      </w:r>
      <w:r w:rsidRPr="00DD1F28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criminal activity</w:t>
      </w:r>
      <w:r w:rsidR="004E6F31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.</w:t>
      </w:r>
    </w:p>
    <w:p w:rsidR="004E6F31" w:rsidRDefault="004E6F31" w:rsidP="00345581">
      <w:pPr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40"/>
          <w:szCs w:val="40"/>
          <w:u w:val="single"/>
          <w:shd w:val="clear" w:color="auto" w:fill="FFFFFF"/>
        </w:rPr>
        <w:t>6</w:t>
      </w:r>
      <w:r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 xml:space="preserve">- </w:t>
      </w:r>
      <w:r w:rsidRPr="004E6F31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The </w:t>
      </w:r>
      <w:r w:rsidRPr="004E6F31">
        <w:rPr>
          <w:rStyle w:val="Emphasis"/>
          <w:rFonts w:ascii="Arial" w:hAnsi="Arial" w:cs="Arial"/>
          <w:b/>
          <w:bCs/>
          <w:i w:val="0"/>
          <w:iCs w:val="0"/>
          <w:color w:val="000000" w:themeColor="text1"/>
          <w:sz w:val="40"/>
          <w:szCs w:val="40"/>
          <w:shd w:val="clear" w:color="auto" w:fill="FFFFFF"/>
        </w:rPr>
        <w:t>Tor Browser</w:t>
      </w:r>
      <w:r w:rsidRPr="004E6F31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 xml:space="preserve"> is a web broswer that </w:t>
      </w:r>
    </w:p>
    <w:p w:rsidR="004E6F31" w:rsidRDefault="004E6F31" w:rsidP="00345581">
      <w:pPr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 xml:space="preserve">    </w:t>
      </w:r>
      <w:r w:rsidRPr="004E6F31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 xml:space="preserve">anonymizes your web traffic using </w:t>
      </w:r>
    </w:p>
    <w:p w:rsidR="004E6F31" w:rsidRDefault="004E6F31" w:rsidP="00345581">
      <w:pPr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 xml:space="preserve">    </w:t>
      </w:r>
      <w:r w:rsidRPr="004E6F31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the </w:t>
      </w:r>
      <w:r w:rsidRPr="004E6F31">
        <w:rPr>
          <w:rStyle w:val="Emphasis"/>
          <w:rFonts w:ascii="Arial" w:hAnsi="Arial" w:cs="Arial"/>
          <w:b/>
          <w:bCs/>
          <w:i w:val="0"/>
          <w:iCs w:val="0"/>
          <w:color w:val="000000" w:themeColor="text1"/>
          <w:sz w:val="40"/>
          <w:szCs w:val="40"/>
          <w:shd w:val="clear" w:color="auto" w:fill="FFFFFF"/>
        </w:rPr>
        <w:t>Tor</w:t>
      </w:r>
      <w:r w:rsidRPr="004E6F31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 xml:space="preserve"> network, making it easy to protect your </w:t>
      </w:r>
    </w:p>
    <w:p w:rsidR="004E6F31" w:rsidRDefault="004E6F31" w:rsidP="00345581">
      <w:pPr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 xml:space="preserve">    </w:t>
      </w:r>
      <w:r w:rsidRPr="004E6F31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identity online. ... </w:t>
      </w:r>
      <w:r w:rsidRPr="004E6F31">
        <w:rPr>
          <w:rStyle w:val="Emphasis"/>
          <w:rFonts w:ascii="Arial" w:hAnsi="Arial" w:cs="Arial"/>
          <w:b/>
          <w:bCs/>
          <w:i w:val="0"/>
          <w:iCs w:val="0"/>
          <w:color w:val="000000" w:themeColor="text1"/>
          <w:sz w:val="40"/>
          <w:szCs w:val="40"/>
          <w:shd w:val="clear" w:color="auto" w:fill="FFFFFF"/>
        </w:rPr>
        <w:t>Tor Browser</w:t>
      </w:r>
      <w:r w:rsidRPr="004E6F31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 xml:space="preserve"> is also illegal in </w:t>
      </w:r>
    </w:p>
    <w:p w:rsidR="004E6F31" w:rsidRDefault="004E6F31" w:rsidP="00345581">
      <w:pPr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 xml:space="preserve">    </w:t>
      </w:r>
      <w:r w:rsidRPr="004E6F31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 xml:space="preserve">authoritarian regimes that want to prevent citizens </w:t>
      </w:r>
    </w:p>
    <w:p w:rsidR="004E6F31" w:rsidRDefault="004E6F31" w:rsidP="00345581">
      <w:pPr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 xml:space="preserve">    </w:t>
      </w:r>
      <w:r w:rsidRPr="004E6F31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 xml:space="preserve">from reading, publishing, and communicating </w:t>
      </w:r>
    </w:p>
    <w:p w:rsidR="00A52767" w:rsidRPr="004E6F31" w:rsidRDefault="004E6F31" w:rsidP="00345581">
      <w:pPr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 xml:space="preserve">    </w:t>
      </w:r>
      <w:r w:rsidRPr="004E6F31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anonymously.</w:t>
      </w:r>
      <w:r w:rsidR="00DD1F28" w:rsidRPr="004E6F31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 xml:space="preserve">   </w:t>
      </w:r>
    </w:p>
    <w:p w:rsidR="00DD1F28" w:rsidRPr="004E6F31" w:rsidRDefault="00DD1F28" w:rsidP="00345581">
      <w:pPr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</w:pPr>
    </w:p>
    <w:p w:rsidR="00345581" w:rsidRPr="00345581" w:rsidRDefault="00345581" w:rsidP="00345581">
      <w:pPr>
        <w:rPr>
          <w:color w:val="000000" w:themeColor="text1"/>
          <w:sz w:val="44"/>
          <w:szCs w:val="44"/>
          <w:lang w:val="en-CA"/>
        </w:rPr>
      </w:pPr>
    </w:p>
    <w:p w:rsidR="00345581" w:rsidRPr="00345581" w:rsidRDefault="00345581" w:rsidP="00345581">
      <w:pPr>
        <w:rPr>
          <w:color w:val="000000" w:themeColor="text1"/>
          <w:sz w:val="48"/>
          <w:szCs w:val="48"/>
          <w:lang w:val="en-CA"/>
        </w:rPr>
      </w:pPr>
    </w:p>
    <w:p w:rsidR="007F0CB3" w:rsidRPr="007F0CB3" w:rsidRDefault="007F0CB3" w:rsidP="007F0CB3">
      <w:pPr>
        <w:rPr>
          <w:sz w:val="48"/>
          <w:szCs w:val="48"/>
        </w:rPr>
      </w:pPr>
    </w:p>
    <w:sectPr w:rsidR="007F0CB3" w:rsidRPr="007F0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C6B3FA9"/>
    <w:multiLevelType w:val="hybridMultilevel"/>
    <w:tmpl w:val="85768AE0"/>
    <w:lvl w:ilvl="0" w:tplc="77F6836E">
      <w:numFmt w:val="bullet"/>
      <w:lvlText w:val=""/>
      <w:lvlJc w:val="left"/>
      <w:pPr>
        <w:ind w:left="1050" w:hanging="72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6"/>
  </w:num>
  <w:num w:numId="20">
    <w:abstractNumId w:val="21"/>
  </w:num>
  <w:num w:numId="21">
    <w:abstractNumId w:val="18"/>
  </w:num>
  <w:num w:numId="22">
    <w:abstractNumId w:val="11"/>
  </w:num>
  <w:num w:numId="23">
    <w:abstractNumId w:val="23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8"/>
  <w:activeWritingStyle w:appName="MSWord" w:lang="en-US" w:vendorID="64" w:dllVersion="131078" w:nlCheck="1" w:checkStyle="0"/>
  <w:activeWritingStyle w:appName="MSWord" w:lang="en-CA" w:vendorID="64" w:dllVersion="131078" w:nlCheck="1" w:checkStyle="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CB3"/>
    <w:rsid w:val="00345581"/>
    <w:rsid w:val="004E6F31"/>
    <w:rsid w:val="00645252"/>
    <w:rsid w:val="006D3D74"/>
    <w:rsid w:val="007F0CB3"/>
    <w:rsid w:val="0083569A"/>
    <w:rsid w:val="00A52767"/>
    <w:rsid w:val="00A900C8"/>
    <w:rsid w:val="00A9204E"/>
    <w:rsid w:val="00AA01E3"/>
    <w:rsid w:val="00DD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5C949"/>
  <w15:chartTrackingRefBased/>
  <w15:docId w15:val="{9DF28B52-F2E7-4685-A4E5-9026BCD64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7F0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35-249273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62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635-249273</dc:creator>
  <cp:keywords/>
  <dc:description/>
  <cp:lastModifiedBy>635-249273</cp:lastModifiedBy>
  <cp:revision>4</cp:revision>
  <dcterms:created xsi:type="dcterms:W3CDTF">2019-12-01T20:39:00Z</dcterms:created>
  <dcterms:modified xsi:type="dcterms:W3CDTF">2019-12-01T21:41:00Z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